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4440F" w14:textId="77777777" w:rsidR="00005CE4" w:rsidRDefault="00005CE4">
      <w:pPr>
        <w:jc w:val="center"/>
      </w:pPr>
    </w:p>
    <w:p w14:paraId="2103C4AC" w14:textId="77777777" w:rsidR="00005CE4" w:rsidRPr="000E6E7C" w:rsidRDefault="00005CE4">
      <w:pPr>
        <w:jc w:val="center"/>
        <w:rPr>
          <w:rFonts w:ascii="Segoe UI" w:hAnsi="Segoe UI" w:cs="Segoe UI"/>
          <w:sz w:val="28"/>
          <w:szCs w:val="28"/>
        </w:rPr>
      </w:pPr>
    </w:p>
    <w:p w14:paraId="289CD06E" w14:textId="77777777" w:rsidR="00005CE4" w:rsidRDefault="00005CE4">
      <w:pPr>
        <w:jc w:val="center"/>
      </w:pPr>
    </w:p>
    <w:p w14:paraId="22F4CC8D" w14:textId="77777777" w:rsidR="00005CE4" w:rsidRDefault="00005CE4">
      <w:pPr>
        <w:jc w:val="center"/>
      </w:pPr>
    </w:p>
    <w:p w14:paraId="245806BB" w14:textId="77777777" w:rsidR="00005CE4" w:rsidRDefault="000766B0">
      <w:pPr>
        <w:autoSpaceDE w:val="0"/>
        <w:spacing w:before="100" w:after="100"/>
        <w:jc w:val="center"/>
        <w:rPr>
          <w:rFonts w:ascii="Arial" w:hAnsi="Arial"/>
          <w:b/>
          <w:bCs/>
          <w:sz w:val="52"/>
          <w:szCs w:val="52"/>
        </w:rPr>
      </w:pPr>
      <w:r>
        <w:rPr>
          <w:rFonts w:ascii="Arial" w:hAnsi="Arial"/>
          <w:b/>
          <w:bCs/>
          <w:sz w:val="52"/>
          <w:szCs w:val="52"/>
        </w:rPr>
        <w:t>e</w:t>
      </w:r>
      <w:r w:rsidR="00FF6ACF">
        <w:rPr>
          <w:rFonts w:ascii="Arial" w:hAnsi="Arial"/>
          <w:b/>
          <w:bCs/>
          <w:sz w:val="52"/>
          <w:szCs w:val="52"/>
        </w:rPr>
        <w:t>-Farming</w:t>
      </w:r>
    </w:p>
    <w:p w14:paraId="6006EEAD" w14:textId="77777777" w:rsidR="000E6E7C" w:rsidRDefault="000E6E7C">
      <w:pPr>
        <w:autoSpaceDE w:val="0"/>
        <w:spacing w:before="100" w:after="100"/>
        <w:jc w:val="center"/>
        <w:rPr>
          <w:rFonts w:ascii="Arial" w:hAnsi="Arial"/>
          <w:b/>
          <w:bCs/>
          <w:sz w:val="52"/>
          <w:szCs w:val="52"/>
        </w:rPr>
      </w:pPr>
    </w:p>
    <w:p w14:paraId="04FF4C47"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511DE2B5" w14:textId="77777777" w:rsidR="00005CE4" w:rsidRPr="000E6E7C" w:rsidRDefault="00005CE4">
      <w:pPr>
        <w:autoSpaceDE w:val="0"/>
        <w:spacing w:before="100" w:after="100"/>
        <w:jc w:val="center"/>
        <w:rPr>
          <w:rFonts w:ascii="Segoe UI" w:hAnsi="Segoe UI" w:cs="Segoe UI"/>
          <w:b/>
          <w:bCs/>
          <w:sz w:val="28"/>
          <w:szCs w:val="28"/>
        </w:rPr>
      </w:pPr>
    </w:p>
    <w:p w14:paraId="028F2C53"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49A41536" w14:textId="77777777" w:rsidR="00005CE4" w:rsidRDefault="00005CE4">
      <w:pPr>
        <w:pStyle w:val="TOC1"/>
      </w:pPr>
      <w:r>
        <w:fldChar w:fldCharType="begin"/>
      </w:r>
      <w:r>
        <w:instrText xml:space="preserve"> TOC \f \o "1-9" \o "1-9" </w:instrText>
      </w:r>
      <w:r>
        <w:fldChar w:fldCharType="separate"/>
      </w:r>
      <w:r>
        <w:t>1. Introduction</w:t>
      </w:r>
      <w:r>
        <w:tab/>
        <w:t>3</w:t>
      </w:r>
    </w:p>
    <w:p w14:paraId="36CEA724" w14:textId="77777777" w:rsidR="00005CE4" w:rsidRDefault="00005CE4">
      <w:pPr>
        <w:pStyle w:val="TOC1"/>
      </w:pPr>
      <w:r>
        <w:t>2. Business Requirements Overview</w:t>
      </w:r>
      <w:r>
        <w:tab/>
        <w:t>4</w:t>
      </w:r>
    </w:p>
    <w:p w14:paraId="30EED77C" w14:textId="77777777" w:rsidR="00005CE4" w:rsidRDefault="00005CE4">
      <w:pPr>
        <w:pStyle w:val="TOC1"/>
      </w:pPr>
      <w:r>
        <w:t>3. Functional Requirements Overview</w:t>
      </w:r>
      <w:r>
        <w:tab/>
        <w:t>4</w:t>
      </w:r>
    </w:p>
    <w:p w14:paraId="55CD8DDB"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49C7F448" w14:textId="77777777" w:rsidR="00005CE4" w:rsidRDefault="00005CE4">
      <w:pPr>
        <w:autoSpaceDE w:val="0"/>
        <w:spacing w:before="100" w:after="100"/>
        <w:rPr>
          <w:rFonts w:ascii="Segoe UI" w:hAnsi="Segoe UI"/>
          <w:b/>
          <w:bCs/>
          <w:sz w:val="28"/>
          <w:szCs w:val="28"/>
        </w:rPr>
      </w:pPr>
    </w:p>
    <w:p w14:paraId="16F35350" w14:textId="77777777" w:rsidR="00005CE4" w:rsidRDefault="00005CE4">
      <w:pPr>
        <w:pStyle w:val="Heading1"/>
        <w:pageBreakBefore/>
      </w:pPr>
      <w:r>
        <w:lastRenderedPageBreak/>
        <w:t>1. Introduction</w:t>
      </w:r>
    </w:p>
    <w:p w14:paraId="0FCFDFC9" w14:textId="77777777" w:rsidR="00005CE4" w:rsidRDefault="00005CE4">
      <w:pPr>
        <w:pStyle w:val="Heading"/>
        <w:numPr>
          <w:ilvl w:val="1"/>
          <w:numId w:val="4"/>
        </w:numPr>
        <w:ind w:left="930"/>
      </w:pPr>
      <w:r>
        <w:t>Document Purpose</w:t>
      </w:r>
    </w:p>
    <w:p w14:paraId="34C8CC94" w14:textId="77777777"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0766B0">
        <w:rPr>
          <w:rFonts w:ascii="Segoe UI" w:hAnsi="Segoe UI"/>
          <w:sz w:val="22"/>
          <w:szCs w:val="22"/>
        </w:rPr>
        <w:t>E-Farming</w:t>
      </w:r>
      <w:r>
        <w:rPr>
          <w:rFonts w:ascii="Segoe UI" w:hAnsi="Segoe UI"/>
          <w:sz w:val="22"/>
          <w:szCs w:val="22"/>
        </w:rPr>
        <w:t xml:space="preserve"> System. The scope of this document is to define the functional and non functional requirements, business rules and other constraints requirements.</w:t>
      </w:r>
    </w:p>
    <w:p w14:paraId="165D2A34" w14:textId="77777777" w:rsidR="00005CE4" w:rsidRDefault="00005CE4">
      <w:pPr>
        <w:pStyle w:val="BodyText"/>
        <w:ind w:left="930" w:hanging="360"/>
        <w:rPr>
          <w:rFonts w:ascii="Trebuchet MS" w:hAnsi="Trebuchet MS"/>
          <w:sz w:val="21"/>
        </w:rPr>
      </w:pPr>
    </w:p>
    <w:p w14:paraId="0F28B79A" w14:textId="77777777" w:rsidR="00B34969" w:rsidRPr="00B34969" w:rsidRDefault="00005CE4" w:rsidP="00B34969">
      <w:pPr>
        <w:pStyle w:val="Heading"/>
        <w:numPr>
          <w:ilvl w:val="1"/>
          <w:numId w:val="4"/>
        </w:numPr>
        <w:ind w:left="990"/>
      </w:pPr>
      <w:r>
        <w:t xml:space="preserve"> Project Background</w:t>
      </w:r>
    </w:p>
    <w:p w14:paraId="6BDBC5B6" w14:textId="77C65DDC" w:rsidR="00844676" w:rsidRDefault="006452D9" w:rsidP="006452D9">
      <w:pPr>
        <w:widowControl/>
        <w:suppressAutoHyphens w:val="0"/>
        <w:autoSpaceDE w:val="0"/>
        <w:autoSpaceDN w:val="0"/>
        <w:adjustRightInd w:val="0"/>
        <w:jc w:val="both"/>
        <w:rPr>
          <w:rFonts w:ascii="Segoe UI" w:hAnsi="Segoe UI"/>
          <w:sz w:val="22"/>
          <w:szCs w:val="22"/>
        </w:rPr>
      </w:pPr>
      <w:r>
        <w:rPr>
          <w:rFonts w:ascii="Segoe UI" w:hAnsi="Segoe UI"/>
          <w:sz w:val="22"/>
          <w:szCs w:val="22"/>
        </w:rPr>
        <w:t xml:space="preserve">As we are moving forward towards a growing generation, the knowledge and practice of farming and cultivating crops has dropped to some extent. </w:t>
      </w:r>
      <w:proofErr w:type="gramStart"/>
      <w:r>
        <w:rPr>
          <w:rFonts w:ascii="Segoe UI" w:hAnsi="Segoe UI"/>
          <w:sz w:val="22"/>
          <w:szCs w:val="22"/>
        </w:rPr>
        <w:t>Considering  the</w:t>
      </w:r>
      <w:proofErr w:type="gramEnd"/>
      <w:r>
        <w:rPr>
          <w:rFonts w:ascii="Segoe UI" w:hAnsi="Segoe UI"/>
          <w:sz w:val="22"/>
          <w:szCs w:val="22"/>
        </w:rPr>
        <w:t xml:space="preserve"> youths, there is less bending towards agricultural activities in rural areas. If such avoidance towards a major factor of living is continued, circumstances to face severe crop cultivation issues would arise. There need to be a platform, where every aspect of farming is reached in a substantial manner.</w:t>
      </w:r>
      <w:r w:rsidR="00C6760F">
        <w:rPr>
          <w:rFonts w:ascii="Segoe UI" w:hAnsi="Segoe UI"/>
          <w:sz w:val="22"/>
          <w:szCs w:val="22"/>
        </w:rPr>
        <w:t xml:space="preserve"> T</w:t>
      </w:r>
      <w:r w:rsidR="00F11029">
        <w:rPr>
          <w:rFonts w:ascii="Segoe UI" w:hAnsi="Segoe UI"/>
          <w:sz w:val="22"/>
          <w:szCs w:val="22"/>
        </w:rPr>
        <w:t>here</w:t>
      </w:r>
      <w:r>
        <w:rPr>
          <w:rFonts w:ascii="Segoe UI" w:hAnsi="Segoe UI"/>
          <w:sz w:val="22"/>
          <w:szCs w:val="22"/>
        </w:rPr>
        <w:t xml:space="preserve"> </w:t>
      </w:r>
      <w:r w:rsidR="00C6760F">
        <w:rPr>
          <w:rFonts w:ascii="Segoe UI" w:hAnsi="Segoe UI"/>
          <w:sz w:val="22"/>
          <w:szCs w:val="22"/>
        </w:rPr>
        <w:t>need</w:t>
      </w:r>
      <w:r w:rsidR="00F11029">
        <w:rPr>
          <w:rFonts w:ascii="Segoe UI" w:hAnsi="Segoe UI"/>
          <w:sz w:val="22"/>
          <w:szCs w:val="22"/>
        </w:rPr>
        <w:t xml:space="preserve"> be a platform which helps </w:t>
      </w:r>
      <w:r w:rsidR="00C6760F">
        <w:rPr>
          <w:rFonts w:ascii="Segoe UI" w:hAnsi="Segoe UI"/>
          <w:sz w:val="22"/>
          <w:szCs w:val="22"/>
        </w:rPr>
        <w:t>agriculturists</w:t>
      </w:r>
      <w:r w:rsidR="00F11029">
        <w:rPr>
          <w:rFonts w:ascii="Segoe UI" w:hAnsi="Segoe UI"/>
          <w:sz w:val="22"/>
          <w:szCs w:val="22"/>
        </w:rPr>
        <w:t xml:space="preserve"> of all generations to </w:t>
      </w:r>
      <w:r w:rsidR="00C6760F">
        <w:rPr>
          <w:rFonts w:ascii="Segoe UI" w:hAnsi="Segoe UI"/>
          <w:sz w:val="22"/>
          <w:szCs w:val="22"/>
        </w:rPr>
        <w:t>experience online buying and selling experience</w:t>
      </w:r>
      <w:r w:rsidR="00F11029">
        <w:rPr>
          <w:rFonts w:ascii="Segoe UI" w:hAnsi="Segoe UI"/>
          <w:sz w:val="22"/>
          <w:szCs w:val="22"/>
        </w:rPr>
        <w:t xml:space="preserve"> at top-notch level.</w:t>
      </w:r>
    </w:p>
    <w:p w14:paraId="373C3A24" w14:textId="2ECF368D" w:rsidR="00F11029" w:rsidRPr="00F11029" w:rsidRDefault="00005CE4" w:rsidP="00F11029">
      <w:pPr>
        <w:pStyle w:val="Heading"/>
        <w:numPr>
          <w:ilvl w:val="1"/>
          <w:numId w:val="4"/>
        </w:numPr>
        <w:ind w:left="990"/>
      </w:pPr>
      <w:r>
        <w:t>Goals of the project</w:t>
      </w:r>
      <w:r w:rsidR="00422894">
        <w:t xml:space="preserve"> </w:t>
      </w:r>
    </w:p>
    <w:p w14:paraId="7FCCA999" w14:textId="427811AA" w:rsidR="006A37C1" w:rsidRDefault="00F11029" w:rsidP="00211BA5">
      <w:pPr>
        <w:ind w:left="720" w:right="-19" w:firstLine="270"/>
        <w:rPr>
          <w:rFonts w:ascii="Segoe UI" w:hAnsi="Segoe UI" w:cs="Segoe UI"/>
          <w:sz w:val="22"/>
          <w:szCs w:val="22"/>
        </w:rPr>
      </w:pPr>
      <w:r>
        <w:rPr>
          <w:rFonts w:ascii="Segoe UI" w:hAnsi="Segoe UI" w:cs="Segoe UI"/>
          <w:sz w:val="22"/>
          <w:szCs w:val="22"/>
        </w:rPr>
        <w:t xml:space="preserve">The main motive of this project is for developing a web-based application that helps </w:t>
      </w:r>
      <w:r w:rsidR="00C6760F">
        <w:rPr>
          <w:rFonts w:ascii="Segoe UI" w:hAnsi="Segoe UI" w:cs="Segoe UI"/>
          <w:sz w:val="22"/>
          <w:szCs w:val="22"/>
        </w:rPr>
        <w:t>agriculturists</w:t>
      </w:r>
      <w:r>
        <w:rPr>
          <w:rFonts w:ascii="Segoe UI" w:hAnsi="Segoe UI" w:cs="Segoe UI"/>
          <w:sz w:val="22"/>
          <w:szCs w:val="22"/>
        </w:rPr>
        <w:t xml:space="preserve"> to </w:t>
      </w:r>
      <w:r w:rsidR="00C6760F">
        <w:rPr>
          <w:rFonts w:ascii="Segoe UI" w:hAnsi="Segoe UI" w:cs="Segoe UI"/>
          <w:sz w:val="22"/>
          <w:szCs w:val="22"/>
        </w:rPr>
        <w:t>buy and sell</w:t>
      </w:r>
      <w:r>
        <w:rPr>
          <w:rFonts w:ascii="Segoe UI" w:hAnsi="Segoe UI" w:cs="Segoe UI"/>
          <w:sz w:val="22"/>
          <w:szCs w:val="22"/>
        </w:rPr>
        <w:t xml:space="preserve"> farming</w:t>
      </w:r>
      <w:r w:rsidR="00C6760F">
        <w:rPr>
          <w:rFonts w:ascii="Segoe UI" w:hAnsi="Segoe UI" w:cs="Segoe UI"/>
          <w:sz w:val="22"/>
          <w:szCs w:val="22"/>
        </w:rPr>
        <w:t xml:space="preserve"> gods</w:t>
      </w:r>
      <w:r>
        <w:rPr>
          <w:rFonts w:ascii="Segoe UI" w:hAnsi="Segoe UI" w:cs="Segoe UI"/>
          <w:sz w:val="22"/>
          <w:szCs w:val="22"/>
        </w:rPr>
        <w:t xml:space="preserve"> and achieve maximum </w:t>
      </w:r>
      <w:r w:rsidR="00C6760F">
        <w:rPr>
          <w:rFonts w:ascii="Segoe UI" w:hAnsi="Segoe UI" w:cs="Segoe UI"/>
          <w:sz w:val="22"/>
          <w:szCs w:val="22"/>
        </w:rPr>
        <w:t>comfortability and satisfaction</w:t>
      </w:r>
      <w:r>
        <w:rPr>
          <w:rFonts w:ascii="Segoe UI" w:hAnsi="Segoe UI" w:cs="Segoe UI"/>
          <w:sz w:val="22"/>
          <w:szCs w:val="22"/>
        </w:rPr>
        <w:t xml:space="preserve">. Developing an application that would help farmers to understand every aspect of </w:t>
      </w:r>
      <w:r w:rsidR="00C6760F">
        <w:rPr>
          <w:rFonts w:ascii="Segoe UI" w:hAnsi="Segoe UI" w:cs="Segoe UI"/>
          <w:sz w:val="22"/>
          <w:szCs w:val="22"/>
        </w:rPr>
        <w:t xml:space="preserve">farming buy and sell methodologies by </w:t>
      </w:r>
      <w:r w:rsidR="00211BA5">
        <w:rPr>
          <w:rFonts w:ascii="Segoe UI" w:hAnsi="Segoe UI" w:cs="Segoe UI"/>
          <w:sz w:val="22"/>
          <w:szCs w:val="22"/>
        </w:rPr>
        <w:t xml:space="preserve">keeping them in touch with wavy market conditions </w:t>
      </w:r>
      <w:proofErr w:type="gramStart"/>
      <w:r w:rsidR="00211BA5">
        <w:rPr>
          <w:rFonts w:ascii="Segoe UI" w:hAnsi="Segoe UI" w:cs="Segoe UI"/>
          <w:sz w:val="22"/>
          <w:szCs w:val="22"/>
        </w:rPr>
        <w:t>and  representing</w:t>
      </w:r>
      <w:proofErr w:type="gramEnd"/>
      <w:r w:rsidR="00211BA5">
        <w:rPr>
          <w:rFonts w:ascii="Segoe UI" w:hAnsi="Segoe UI" w:cs="Segoe UI"/>
          <w:sz w:val="22"/>
          <w:szCs w:val="22"/>
        </w:rPr>
        <w:t xml:space="preserve"> their cultivation to the next extent.</w:t>
      </w:r>
    </w:p>
    <w:p w14:paraId="69934DB0" w14:textId="77777777" w:rsidR="006A37C1" w:rsidRDefault="006A37C1" w:rsidP="006A37C1">
      <w:pPr>
        <w:pStyle w:val="BodyText"/>
        <w:ind w:left="720"/>
        <w:rPr>
          <w:rFonts w:ascii="Segoe UI" w:hAnsi="Segoe UI" w:cs="Segoe UI"/>
          <w:sz w:val="22"/>
          <w:szCs w:val="22"/>
        </w:rPr>
      </w:pPr>
    </w:p>
    <w:p w14:paraId="73C9A65A" w14:textId="77777777" w:rsidR="006A37C1" w:rsidRDefault="006A37C1" w:rsidP="00211BA5">
      <w:pPr>
        <w:pStyle w:val="BodyText"/>
        <w:rPr>
          <w:rFonts w:ascii="Segoe UI" w:hAnsi="Segoe UI" w:cs="Segoe UI"/>
          <w:sz w:val="22"/>
          <w:szCs w:val="22"/>
        </w:rPr>
      </w:pPr>
    </w:p>
    <w:p w14:paraId="09D92907" w14:textId="77777777" w:rsidR="00211BA5" w:rsidRDefault="00211BA5" w:rsidP="00211BA5">
      <w:pPr>
        <w:pStyle w:val="BodyText"/>
        <w:rPr>
          <w:rFonts w:ascii="Segoe UI" w:hAnsi="Segoe UI" w:cs="Segoe UI"/>
          <w:sz w:val="22"/>
          <w:szCs w:val="22"/>
        </w:rPr>
      </w:pPr>
    </w:p>
    <w:p w14:paraId="1DC01499" w14:textId="77777777" w:rsidR="00211BA5" w:rsidRDefault="00211BA5" w:rsidP="00211BA5">
      <w:pPr>
        <w:pStyle w:val="BodyText"/>
        <w:rPr>
          <w:rFonts w:ascii="Segoe UI" w:hAnsi="Segoe UI" w:cs="Segoe UI"/>
          <w:sz w:val="22"/>
          <w:szCs w:val="22"/>
        </w:rPr>
      </w:pPr>
    </w:p>
    <w:p w14:paraId="57A8400D" w14:textId="77777777" w:rsidR="00211BA5" w:rsidRDefault="00211BA5" w:rsidP="00211BA5">
      <w:pPr>
        <w:pStyle w:val="BodyText"/>
        <w:rPr>
          <w:rFonts w:ascii="Segoe UI" w:hAnsi="Segoe UI" w:cs="Segoe UI"/>
          <w:sz w:val="22"/>
          <w:szCs w:val="22"/>
        </w:rPr>
      </w:pPr>
    </w:p>
    <w:p w14:paraId="6DB72FE0" w14:textId="77777777" w:rsidR="00211BA5" w:rsidRDefault="00211BA5" w:rsidP="00211BA5">
      <w:pPr>
        <w:pStyle w:val="BodyText"/>
        <w:rPr>
          <w:rFonts w:ascii="Segoe UI" w:hAnsi="Segoe UI" w:cs="Segoe UI"/>
          <w:sz w:val="22"/>
          <w:szCs w:val="22"/>
        </w:rPr>
      </w:pPr>
    </w:p>
    <w:p w14:paraId="57D5969D" w14:textId="77777777" w:rsidR="00211BA5" w:rsidRDefault="00211BA5" w:rsidP="00211BA5">
      <w:pPr>
        <w:pStyle w:val="BodyText"/>
        <w:rPr>
          <w:rFonts w:ascii="Segoe UI" w:hAnsi="Segoe UI" w:cs="Segoe UI"/>
          <w:sz w:val="22"/>
          <w:szCs w:val="22"/>
        </w:rPr>
      </w:pPr>
    </w:p>
    <w:p w14:paraId="7262F783" w14:textId="77777777" w:rsidR="00211BA5" w:rsidRDefault="00211BA5" w:rsidP="00211BA5">
      <w:pPr>
        <w:pStyle w:val="BodyText"/>
        <w:rPr>
          <w:rFonts w:ascii="Segoe UI" w:hAnsi="Segoe UI" w:cs="Segoe UI"/>
          <w:sz w:val="22"/>
          <w:szCs w:val="22"/>
        </w:rPr>
      </w:pPr>
    </w:p>
    <w:p w14:paraId="4A27E3B2" w14:textId="77777777" w:rsidR="00211BA5" w:rsidRDefault="00211BA5" w:rsidP="00211BA5">
      <w:pPr>
        <w:pStyle w:val="BodyText"/>
        <w:rPr>
          <w:rFonts w:ascii="Segoe UI" w:hAnsi="Segoe UI" w:cs="Segoe UI"/>
          <w:sz w:val="22"/>
          <w:szCs w:val="22"/>
        </w:rPr>
      </w:pPr>
    </w:p>
    <w:p w14:paraId="19FFB027" w14:textId="77777777" w:rsidR="006A37C1" w:rsidRDefault="006A37C1" w:rsidP="00416DB4">
      <w:pPr>
        <w:pStyle w:val="BodyText"/>
        <w:rPr>
          <w:rFonts w:ascii="Segoe UI" w:hAnsi="Segoe UI" w:cs="Segoe UI"/>
          <w:sz w:val="22"/>
          <w:szCs w:val="22"/>
        </w:rPr>
      </w:pPr>
    </w:p>
    <w:p w14:paraId="0115798D" w14:textId="77777777" w:rsidR="00A12721" w:rsidRDefault="00A12721" w:rsidP="00416DB4">
      <w:pPr>
        <w:pStyle w:val="BodyText"/>
        <w:rPr>
          <w:rFonts w:ascii="Segoe UI" w:hAnsi="Segoe UI" w:cs="Segoe UI"/>
          <w:sz w:val="22"/>
          <w:szCs w:val="22"/>
        </w:rPr>
      </w:pPr>
    </w:p>
    <w:p w14:paraId="2FE4BE3C" w14:textId="77777777" w:rsidR="00A12721" w:rsidRDefault="00A12721" w:rsidP="00416DB4">
      <w:pPr>
        <w:pStyle w:val="BodyText"/>
        <w:rPr>
          <w:rFonts w:ascii="Segoe UI" w:hAnsi="Segoe UI" w:cs="Segoe UI"/>
          <w:sz w:val="22"/>
          <w:szCs w:val="22"/>
        </w:rPr>
      </w:pPr>
    </w:p>
    <w:p w14:paraId="7562DD7C" w14:textId="77777777" w:rsidR="00A12721" w:rsidRPr="006A37C1" w:rsidRDefault="00A12721" w:rsidP="00416DB4">
      <w:pPr>
        <w:pStyle w:val="BodyText"/>
        <w:rPr>
          <w:rFonts w:ascii="Segoe UI" w:hAnsi="Segoe UI" w:cs="Segoe UI"/>
          <w:sz w:val="22"/>
          <w:szCs w:val="22"/>
        </w:rPr>
      </w:pPr>
    </w:p>
    <w:p w14:paraId="6CD7D3A5" w14:textId="77777777" w:rsidR="00005CE4" w:rsidRDefault="00005CE4" w:rsidP="006A37C1">
      <w:pPr>
        <w:pStyle w:val="Heading"/>
        <w:numPr>
          <w:ilvl w:val="1"/>
          <w:numId w:val="4"/>
        </w:numPr>
        <w:ind w:left="990"/>
      </w:pPr>
      <w:r>
        <w:t>Customers and Stakeholders</w:t>
      </w:r>
    </w:p>
    <w:p w14:paraId="483D359B" w14:textId="407C7B61" w:rsidR="00005CE4" w:rsidRDefault="00005CE4" w:rsidP="00211BA5">
      <w:pPr>
        <w:pStyle w:val="BodyText"/>
        <w:rPr>
          <w:rFonts w:ascii="Segoe UI" w:hAnsi="Segoe UI"/>
          <w:sz w:val="22"/>
          <w:szCs w:val="22"/>
        </w:rPr>
      </w:pPr>
      <w:r>
        <w:rPr>
          <w:rFonts w:ascii="Segoe UI" w:hAnsi="Segoe UI"/>
          <w:sz w:val="22"/>
          <w:szCs w:val="22"/>
        </w:rPr>
        <w:t xml:space="preserve">Customers: </w:t>
      </w:r>
    </w:p>
    <w:p w14:paraId="212F28A3" w14:textId="3136C5A5" w:rsidR="00211BA5" w:rsidRDefault="00C6760F">
      <w:pPr>
        <w:pStyle w:val="BodyText"/>
        <w:numPr>
          <w:ilvl w:val="1"/>
          <w:numId w:val="5"/>
        </w:numPr>
        <w:rPr>
          <w:rFonts w:ascii="Segoe UI" w:hAnsi="Segoe UI"/>
          <w:sz w:val="22"/>
          <w:szCs w:val="22"/>
        </w:rPr>
      </w:pPr>
      <w:r>
        <w:rPr>
          <w:rFonts w:ascii="Segoe UI" w:hAnsi="Segoe UI"/>
          <w:sz w:val="22"/>
          <w:szCs w:val="22"/>
        </w:rPr>
        <w:t>Customers who are willing to buy from farmers.</w:t>
      </w:r>
    </w:p>
    <w:p w14:paraId="6F3E52F9" w14:textId="6F90B844" w:rsidR="00005CE4" w:rsidRDefault="00211BA5">
      <w:pPr>
        <w:pStyle w:val="BodyText"/>
        <w:numPr>
          <w:ilvl w:val="1"/>
          <w:numId w:val="5"/>
        </w:numPr>
        <w:rPr>
          <w:rFonts w:ascii="Segoe UI" w:hAnsi="Segoe UI"/>
          <w:sz w:val="22"/>
          <w:szCs w:val="22"/>
        </w:rPr>
      </w:pPr>
      <w:r>
        <w:rPr>
          <w:rFonts w:ascii="Segoe UI" w:hAnsi="Segoe UI"/>
          <w:sz w:val="22"/>
          <w:szCs w:val="22"/>
        </w:rPr>
        <w:lastRenderedPageBreak/>
        <w:t xml:space="preserve">Farmers that </w:t>
      </w:r>
      <w:proofErr w:type="gramStart"/>
      <w:r>
        <w:rPr>
          <w:rFonts w:ascii="Segoe UI" w:hAnsi="Segoe UI"/>
          <w:sz w:val="22"/>
          <w:szCs w:val="22"/>
        </w:rPr>
        <w:t xml:space="preserve">will  </w:t>
      </w:r>
      <w:r w:rsidR="00C6760F">
        <w:rPr>
          <w:rFonts w:ascii="Segoe UI" w:hAnsi="Segoe UI"/>
          <w:sz w:val="22"/>
          <w:szCs w:val="22"/>
        </w:rPr>
        <w:t>open</w:t>
      </w:r>
      <w:proofErr w:type="gramEnd"/>
      <w:r>
        <w:rPr>
          <w:rFonts w:ascii="Segoe UI" w:hAnsi="Segoe UI"/>
          <w:sz w:val="22"/>
          <w:szCs w:val="22"/>
        </w:rPr>
        <w:t xml:space="preserve"> </w:t>
      </w:r>
      <w:r w:rsidR="00C6760F">
        <w:rPr>
          <w:rFonts w:ascii="Segoe UI" w:hAnsi="Segoe UI"/>
          <w:sz w:val="22"/>
          <w:szCs w:val="22"/>
        </w:rPr>
        <w:t>their</w:t>
      </w:r>
      <w:r>
        <w:rPr>
          <w:rFonts w:ascii="Segoe UI" w:hAnsi="Segoe UI"/>
          <w:sz w:val="22"/>
          <w:szCs w:val="22"/>
        </w:rPr>
        <w:t xml:space="preserve"> </w:t>
      </w:r>
      <w:r w:rsidR="00C6760F">
        <w:rPr>
          <w:rFonts w:ascii="Segoe UI" w:hAnsi="Segoe UI"/>
          <w:sz w:val="22"/>
          <w:szCs w:val="22"/>
        </w:rPr>
        <w:t>selling for selling</w:t>
      </w:r>
      <w:r>
        <w:rPr>
          <w:rFonts w:ascii="Segoe UI" w:hAnsi="Segoe UI"/>
          <w:sz w:val="22"/>
          <w:szCs w:val="22"/>
        </w:rPr>
        <w:t xml:space="preserve"> farming </w:t>
      </w:r>
      <w:r w:rsidR="00C6760F">
        <w:rPr>
          <w:rFonts w:ascii="Segoe UI" w:hAnsi="Segoe UI"/>
          <w:sz w:val="22"/>
          <w:szCs w:val="22"/>
        </w:rPr>
        <w:t>goods</w:t>
      </w:r>
      <w:r>
        <w:rPr>
          <w:rFonts w:ascii="Segoe UI" w:hAnsi="Segoe UI"/>
          <w:sz w:val="22"/>
          <w:szCs w:val="22"/>
        </w:rPr>
        <w:t>.</w:t>
      </w:r>
    </w:p>
    <w:p w14:paraId="4502083A" w14:textId="168B725B" w:rsidR="006A37C1" w:rsidRDefault="00211BA5" w:rsidP="00C6760F">
      <w:pPr>
        <w:pStyle w:val="BodyText"/>
        <w:ind w:left="2160"/>
        <w:rPr>
          <w:rFonts w:ascii="Segoe UI" w:hAnsi="Segoe UI"/>
          <w:sz w:val="22"/>
          <w:szCs w:val="22"/>
        </w:rPr>
      </w:pPr>
      <w:r>
        <w:rPr>
          <w:rFonts w:ascii="Segoe UI" w:hAnsi="Segoe UI"/>
          <w:sz w:val="22"/>
          <w:szCs w:val="22"/>
        </w:rPr>
        <w:t>.</w:t>
      </w:r>
    </w:p>
    <w:p w14:paraId="7A0276F4" w14:textId="77777777" w:rsidR="00005CE4" w:rsidRDefault="00005CE4">
      <w:pPr>
        <w:pStyle w:val="BodyText"/>
        <w:rPr>
          <w:rFonts w:ascii="Segoe UI" w:hAnsi="Segoe UI"/>
          <w:sz w:val="22"/>
          <w:szCs w:val="22"/>
        </w:rPr>
      </w:pPr>
      <w:r>
        <w:rPr>
          <w:rFonts w:ascii="Segoe UI" w:hAnsi="Segoe UI"/>
          <w:sz w:val="22"/>
          <w:szCs w:val="22"/>
        </w:rPr>
        <w:t>Stakeholders</w:t>
      </w:r>
    </w:p>
    <w:p w14:paraId="7C4820E8" w14:textId="5239C03B" w:rsidR="006A37C1" w:rsidRPr="00C6760F" w:rsidRDefault="006A37C1" w:rsidP="00C6760F">
      <w:pPr>
        <w:pStyle w:val="BodyText"/>
        <w:numPr>
          <w:ilvl w:val="1"/>
          <w:numId w:val="6"/>
        </w:numPr>
        <w:rPr>
          <w:rFonts w:ascii="Segoe UI" w:hAnsi="Segoe UI"/>
          <w:sz w:val="22"/>
          <w:szCs w:val="22"/>
        </w:rPr>
      </w:pPr>
      <w:r>
        <w:rPr>
          <w:rFonts w:ascii="Segoe UI" w:hAnsi="Segoe UI" w:cs="Segoe UI"/>
          <w:sz w:val="22"/>
          <w:szCs w:val="22"/>
        </w:rPr>
        <w:t>Farming Community</w:t>
      </w:r>
      <w:r w:rsidR="00005CE4">
        <w:rPr>
          <w:rFonts w:ascii="Segoe UI" w:hAnsi="Segoe UI"/>
          <w:sz w:val="22"/>
          <w:szCs w:val="22"/>
        </w:rPr>
        <w:t>.</w:t>
      </w:r>
    </w:p>
    <w:p w14:paraId="76236D19" w14:textId="77777777" w:rsidR="006A37C1" w:rsidRDefault="006A37C1">
      <w:pPr>
        <w:pStyle w:val="BodyText"/>
        <w:numPr>
          <w:ilvl w:val="1"/>
          <w:numId w:val="6"/>
        </w:numPr>
        <w:rPr>
          <w:rFonts w:ascii="Segoe UI" w:hAnsi="Segoe UI"/>
          <w:sz w:val="22"/>
          <w:szCs w:val="22"/>
        </w:rPr>
      </w:pPr>
      <w:r>
        <w:rPr>
          <w:rFonts w:ascii="Segoe UI" w:hAnsi="Segoe UI"/>
          <w:sz w:val="22"/>
          <w:szCs w:val="22"/>
        </w:rPr>
        <w:t>Farm workers Organization</w:t>
      </w:r>
    </w:p>
    <w:p w14:paraId="26F94F7A" w14:textId="525351EA" w:rsidR="006A37C1" w:rsidRPr="00211BA5" w:rsidRDefault="006A37C1" w:rsidP="00211BA5">
      <w:pPr>
        <w:pStyle w:val="BodyText"/>
        <w:numPr>
          <w:ilvl w:val="1"/>
          <w:numId w:val="6"/>
        </w:numPr>
        <w:rPr>
          <w:rFonts w:ascii="Segoe UI" w:hAnsi="Segoe UI"/>
          <w:sz w:val="22"/>
          <w:szCs w:val="22"/>
        </w:rPr>
      </w:pPr>
      <w:r>
        <w:rPr>
          <w:rFonts w:ascii="Segoe UI" w:hAnsi="Segoe UI"/>
          <w:sz w:val="22"/>
          <w:szCs w:val="22"/>
        </w:rPr>
        <w:t>Agri-Business Industry</w:t>
      </w:r>
    </w:p>
    <w:p w14:paraId="456ACCFE" w14:textId="77777777" w:rsidR="00005CE4" w:rsidRDefault="00005CE4">
      <w:pPr>
        <w:pStyle w:val="BodyText"/>
        <w:rPr>
          <w:rFonts w:ascii="Segoe UI" w:hAnsi="Segoe UI"/>
          <w:sz w:val="22"/>
          <w:szCs w:val="22"/>
        </w:rPr>
      </w:pPr>
    </w:p>
    <w:p w14:paraId="2D4705AA" w14:textId="77777777" w:rsidR="00005CE4" w:rsidRDefault="00005CE4">
      <w:pPr>
        <w:pStyle w:val="BodyText"/>
        <w:rPr>
          <w:rFonts w:ascii="Segoe UI" w:hAnsi="Segoe UI"/>
          <w:sz w:val="22"/>
          <w:szCs w:val="22"/>
        </w:rPr>
      </w:pPr>
    </w:p>
    <w:p w14:paraId="18B118FC" w14:textId="77777777" w:rsidR="00005CE4" w:rsidRDefault="00005CE4">
      <w:pPr>
        <w:pStyle w:val="BodyText"/>
        <w:rPr>
          <w:rFonts w:ascii="Segoe UI" w:hAnsi="Segoe UI"/>
          <w:sz w:val="22"/>
          <w:szCs w:val="22"/>
        </w:rPr>
      </w:pPr>
    </w:p>
    <w:p w14:paraId="5D18474C" w14:textId="77777777" w:rsidR="00005CE4" w:rsidRDefault="00005CE4">
      <w:pPr>
        <w:pStyle w:val="Heading1"/>
        <w:pageBreakBefore/>
      </w:pPr>
      <w:r>
        <w:lastRenderedPageBreak/>
        <w:t>2. Business Requirements Overview</w:t>
      </w:r>
    </w:p>
    <w:p w14:paraId="077420F4" w14:textId="77777777" w:rsidR="00005CE4" w:rsidRDefault="00005CE4"/>
    <w:p w14:paraId="0D20EB2A"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is the public web application.</w:t>
      </w:r>
    </w:p>
    <w:p w14:paraId="42EA586A" w14:textId="77777777" w:rsidR="00005CE4" w:rsidRDefault="00005CE4">
      <w:pPr>
        <w:pStyle w:val="ListParagraph"/>
        <w:rPr>
          <w:rFonts w:ascii="Segoe UI" w:hAnsi="Segoe UI"/>
          <w:sz w:val="22"/>
          <w:szCs w:val="22"/>
        </w:rPr>
      </w:pPr>
    </w:p>
    <w:p w14:paraId="334EB027"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Pr>
          <w:rFonts w:ascii="Segoe UI" w:hAnsi="Segoe UI"/>
          <w:sz w:val="22"/>
          <w:szCs w:val="22"/>
        </w:rPr>
        <w:t>1, the main target is in the India</w:t>
      </w:r>
      <w:r w:rsidR="00005CE4">
        <w:rPr>
          <w:rFonts w:ascii="Segoe UI" w:hAnsi="Segoe UI"/>
          <w:sz w:val="22"/>
          <w:szCs w:val="22"/>
        </w:rPr>
        <w:t>.</w:t>
      </w:r>
    </w:p>
    <w:p w14:paraId="6CC8933E" w14:textId="77777777" w:rsidR="00005CE4" w:rsidRDefault="00005CE4">
      <w:pPr>
        <w:pStyle w:val="ListParagraph"/>
        <w:rPr>
          <w:rFonts w:ascii="Segoe UI" w:hAnsi="Segoe UI"/>
          <w:sz w:val="22"/>
          <w:szCs w:val="22"/>
        </w:rPr>
      </w:pPr>
    </w:p>
    <w:p w14:paraId="65C5B1E0" w14:textId="77777777"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6A37C1" w:rsidRPr="006A37C1">
        <w:rPr>
          <w:rFonts w:ascii="Segoe UI" w:hAnsi="Segoe UI" w:cs="Segoe UI"/>
          <w:sz w:val="22"/>
          <w:szCs w:val="22"/>
        </w:rPr>
        <w:t>wholesaler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other is Farmer</w:t>
      </w:r>
      <w:r>
        <w:rPr>
          <w:rFonts w:ascii="Segoe UI" w:hAnsi="Segoe UI"/>
          <w:sz w:val="22"/>
          <w:szCs w:val="22"/>
        </w:rPr>
        <w:t>.</w:t>
      </w:r>
    </w:p>
    <w:p w14:paraId="6C45BE0E" w14:textId="77777777" w:rsidR="00005CE4" w:rsidRDefault="00005CE4">
      <w:pPr>
        <w:pStyle w:val="ListParagraph"/>
        <w:rPr>
          <w:rFonts w:ascii="Segoe UI" w:hAnsi="Segoe UI"/>
          <w:sz w:val="22"/>
          <w:szCs w:val="22"/>
        </w:rPr>
      </w:pPr>
    </w:p>
    <w:p w14:paraId="4A991D91" w14:textId="77777777" w:rsidR="00005CE4" w:rsidRDefault="00844676" w:rsidP="00844676">
      <w:pPr>
        <w:pStyle w:val="ListParagraph"/>
        <w:numPr>
          <w:ilvl w:val="0"/>
          <w:numId w:val="2"/>
        </w:numPr>
        <w:rPr>
          <w:rFonts w:ascii="Segoe UI" w:hAnsi="Segoe UI"/>
          <w:sz w:val="22"/>
          <w:szCs w:val="22"/>
        </w:rPr>
      </w:pPr>
      <w:r>
        <w:rPr>
          <w:rFonts w:ascii="Segoe UI" w:hAnsi="Segoe UI"/>
          <w:sz w:val="22"/>
          <w:szCs w:val="22"/>
        </w:rPr>
        <w:t>Farmers can search for the market values of related agro products</w:t>
      </w:r>
    </w:p>
    <w:p w14:paraId="6F100E87" w14:textId="77777777" w:rsidR="00844676" w:rsidRDefault="00844676" w:rsidP="00844676">
      <w:pPr>
        <w:pStyle w:val="ListParagraph"/>
        <w:rPr>
          <w:rFonts w:ascii="Segoe UI" w:hAnsi="Segoe UI"/>
          <w:sz w:val="22"/>
          <w:szCs w:val="22"/>
        </w:rPr>
      </w:pPr>
    </w:p>
    <w:p w14:paraId="560A3C7D" w14:textId="77777777" w:rsidR="00844676" w:rsidRDefault="00844676" w:rsidP="00844676">
      <w:pPr>
        <w:pStyle w:val="ListParagraph"/>
        <w:numPr>
          <w:ilvl w:val="0"/>
          <w:numId w:val="2"/>
        </w:numPr>
        <w:rPr>
          <w:rFonts w:ascii="Segoe UI" w:hAnsi="Segoe UI"/>
          <w:sz w:val="22"/>
          <w:szCs w:val="22"/>
        </w:rPr>
      </w:pPr>
      <w:r>
        <w:rPr>
          <w:rFonts w:ascii="Segoe UI" w:hAnsi="Segoe UI"/>
          <w:sz w:val="22"/>
          <w:szCs w:val="22"/>
        </w:rPr>
        <w:t>Wholesaler can search for the products available in the market and even the information about the farmer</w:t>
      </w:r>
    </w:p>
    <w:p w14:paraId="61BF7388" w14:textId="77777777" w:rsidR="00844676" w:rsidRPr="00844676" w:rsidRDefault="00844676" w:rsidP="00844676">
      <w:pPr>
        <w:pStyle w:val="ListParagraph"/>
        <w:rPr>
          <w:rFonts w:ascii="Segoe UI" w:hAnsi="Segoe UI"/>
          <w:sz w:val="22"/>
          <w:szCs w:val="22"/>
        </w:rPr>
      </w:pPr>
    </w:p>
    <w:p w14:paraId="08C0065F"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provides the func</w:t>
      </w:r>
      <w:r>
        <w:rPr>
          <w:rFonts w:ascii="Segoe UI" w:hAnsi="Segoe UI"/>
          <w:sz w:val="22"/>
          <w:szCs w:val="22"/>
        </w:rPr>
        <w:t xml:space="preserve">tions which connect the </w:t>
      </w:r>
      <w:r w:rsidR="00844676">
        <w:rPr>
          <w:rFonts w:ascii="Segoe UI" w:hAnsi="Segoe UI"/>
          <w:sz w:val="22"/>
          <w:szCs w:val="22"/>
        </w:rPr>
        <w:t>farme</w:t>
      </w:r>
      <w:r>
        <w:rPr>
          <w:rFonts w:ascii="Segoe UI" w:hAnsi="Segoe UI"/>
          <w:sz w:val="22"/>
          <w:szCs w:val="22"/>
        </w:rPr>
        <w:t xml:space="preserve">rs and the wholesaler </w:t>
      </w:r>
      <w:r w:rsidR="00005CE4">
        <w:rPr>
          <w:rFonts w:ascii="Segoe UI" w:hAnsi="Segoe UI"/>
          <w:sz w:val="22"/>
          <w:szCs w:val="22"/>
        </w:rPr>
        <w:t>efficiently.</w:t>
      </w:r>
    </w:p>
    <w:p w14:paraId="49C11572" w14:textId="77777777" w:rsidR="00005CE4" w:rsidRDefault="006A37C1">
      <w:pPr>
        <w:pStyle w:val="ListParagraph"/>
        <w:numPr>
          <w:ilvl w:val="0"/>
          <w:numId w:val="2"/>
        </w:numPr>
        <w:spacing w:before="240" w:after="120"/>
        <w:rPr>
          <w:rFonts w:ascii="Segoe UI" w:hAnsi="Segoe UI"/>
          <w:sz w:val="22"/>
          <w:szCs w:val="22"/>
        </w:rPr>
      </w:pPr>
      <w:r>
        <w:rPr>
          <w:rFonts w:ascii="Segoe UI" w:hAnsi="Segoe UI"/>
          <w:sz w:val="22"/>
          <w:szCs w:val="22"/>
        </w:rPr>
        <w:t xml:space="preserve">E-Farming </w:t>
      </w:r>
      <w:r w:rsidR="00005CE4">
        <w:rPr>
          <w:rFonts w:ascii="Segoe UI" w:hAnsi="Segoe UI"/>
          <w:sz w:val="22"/>
          <w:szCs w:val="22"/>
        </w:rPr>
        <w:t>System could be maintained by Administrator.</w:t>
      </w:r>
    </w:p>
    <w:p w14:paraId="0F609354" w14:textId="77777777" w:rsidR="00005CE4" w:rsidRDefault="00005CE4">
      <w:pPr>
        <w:pStyle w:val="Heading1"/>
        <w:rPr>
          <w:rFonts w:ascii="Segoe UI" w:hAnsi="Segoe UI"/>
          <w:sz w:val="22"/>
          <w:szCs w:val="22"/>
        </w:rPr>
      </w:pPr>
    </w:p>
    <w:p w14:paraId="0700B9FD" w14:textId="77777777" w:rsidR="00005CE4" w:rsidRDefault="00005CE4">
      <w:pPr>
        <w:pStyle w:val="Heading1"/>
      </w:pPr>
      <w:r>
        <w:t>3. Functional Requirements Overview</w:t>
      </w:r>
    </w:p>
    <w:p w14:paraId="41EBC26D" w14:textId="77777777" w:rsidR="00005CE4" w:rsidRDefault="006A37C1">
      <w:pPr>
        <w:pStyle w:val="ListParagraph"/>
        <w:rPr>
          <w:rFonts w:ascii="Segoe UI" w:hAnsi="Segoe UI"/>
          <w:sz w:val="22"/>
          <w:szCs w:val="22"/>
        </w:rPr>
      </w:pPr>
      <w:r>
        <w:rPr>
          <w:rFonts w:ascii="Segoe UI" w:hAnsi="Segoe UI"/>
          <w:sz w:val="22"/>
          <w:szCs w:val="22"/>
        </w:rPr>
        <w:t>E-Farming System consists of four</w:t>
      </w:r>
      <w:r w:rsidR="00005CE4">
        <w:rPr>
          <w:rFonts w:ascii="Segoe UI" w:hAnsi="Segoe UI"/>
          <w:sz w:val="22"/>
          <w:szCs w:val="22"/>
        </w:rPr>
        <w:t xml:space="preserve"> modules described as below.</w:t>
      </w:r>
    </w:p>
    <w:p w14:paraId="0C8EAD30" w14:textId="77777777" w:rsidR="00005CE4" w:rsidRDefault="00005CE4">
      <w:pPr>
        <w:pStyle w:val="ListParagraph"/>
        <w:rPr>
          <w:rFonts w:ascii="Segoe UI" w:hAnsi="Segoe UI"/>
          <w:sz w:val="22"/>
          <w:szCs w:val="22"/>
        </w:rPr>
      </w:pPr>
    </w:p>
    <w:p w14:paraId="5896B8E4" w14:textId="77777777" w:rsidR="00772652" w:rsidRDefault="00772652" w:rsidP="009630A0">
      <w:pPr>
        <w:pStyle w:val="ListParagraph"/>
        <w:rPr>
          <w:rFonts w:ascii="Segoe UI" w:hAnsi="Segoe UI"/>
          <w:sz w:val="22"/>
          <w:szCs w:val="22"/>
        </w:rPr>
      </w:pPr>
    </w:p>
    <w:p w14:paraId="293FF459" w14:textId="77777777" w:rsidR="00005CE4" w:rsidRPr="006A37C1" w:rsidRDefault="006A37C1" w:rsidP="006A37C1">
      <w:pPr>
        <w:pStyle w:val="ListParagraph"/>
        <w:numPr>
          <w:ilvl w:val="0"/>
          <w:numId w:val="3"/>
        </w:numPr>
        <w:rPr>
          <w:rFonts w:ascii="Segoe UI" w:hAnsi="Segoe UI"/>
          <w:sz w:val="22"/>
          <w:szCs w:val="22"/>
        </w:rPr>
      </w:pPr>
      <w:r>
        <w:rPr>
          <w:rFonts w:ascii="Segoe UI" w:hAnsi="Segoe UI"/>
          <w:sz w:val="22"/>
          <w:szCs w:val="22"/>
        </w:rPr>
        <w:t>Farmer Module</w:t>
      </w:r>
    </w:p>
    <w:p w14:paraId="158DB4EE" w14:textId="77777777" w:rsidR="00005CE4" w:rsidRDefault="006A37C1">
      <w:pPr>
        <w:pStyle w:val="ListParagraph"/>
        <w:numPr>
          <w:ilvl w:val="0"/>
          <w:numId w:val="3"/>
        </w:numPr>
        <w:rPr>
          <w:rFonts w:ascii="Segoe UI" w:hAnsi="Segoe UI"/>
          <w:sz w:val="22"/>
          <w:szCs w:val="22"/>
        </w:rPr>
      </w:pPr>
      <w:r>
        <w:rPr>
          <w:rFonts w:ascii="Segoe UI" w:hAnsi="Segoe UI"/>
          <w:sz w:val="22"/>
          <w:szCs w:val="22"/>
        </w:rPr>
        <w:t>Wholesaler</w:t>
      </w:r>
      <w:r w:rsidR="00005CE4">
        <w:rPr>
          <w:rFonts w:ascii="Segoe UI" w:hAnsi="Segoe UI"/>
          <w:sz w:val="22"/>
          <w:szCs w:val="22"/>
        </w:rPr>
        <w:t xml:space="preserve"> Module</w:t>
      </w:r>
    </w:p>
    <w:p w14:paraId="7862C395" w14:textId="77777777"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14:paraId="7FF62303" w14:textId="77777777" w:rsidR="00005CE4" w:rsidRDefault="006A37C1">
      <w:pPr>
        <w:pStyle w:val="ListParagraph"/>
        <w:numPr>
          <w:ilvl w:val="0"/>
          <w:numId w:val="3"/>
        </w:numPr>
        <w:rPr>
          <w:rFonts w:ascii="Segoe UI" w:hAnsi="Segoe UI"/>
          <w:sz w:val="22"/>
          <w:szCs w:val="22"/>
        </w:rPr>
      </w:pPr>
      <w:r>
        <w:rPr>
          <w:rFonts w:ascii="Segoe UI" w:hAnsi="Segoe UI"/>
          <w:sz w:val="22"/>
          <w:szCs w:val="22"/>
        </w:rPr>
        <w:t>Message</w:t>
      </w:r>
      <w:r w:rsidR="00005CE4">
        <w:rPr>
          <w:rFonts w:ascii="Segoe UI" w:hAnsi="Segoe UI"/>
          <w:sz w:val="22"/>
          <w:szCs w:val="22"/>
        </w:rPr>
        <w:t xml:space="preserve"> </w:t>
      </w:r>
      <w:r>
        <w:rPr>
          <w:rFonts w:ascii="Segoe UI" w:hAnsi="Segoe UI"/>
          <w:sz w:val="22"/>
          <w:szCs w:val="22"/>
        </w:rPr>
        <w:t xml:space="preserve">Acknowledgement </w:t>
      </w:r>
      <w:r w:rsidR="00005CE4">
        <w:rPr>
          <w:rFonts w:ascii="Segoe UI" w:hAnsi="Segoe UI"/>
          <w:sz w:val="22"/>
          <w:szCs w:val="22"/>
        </w:rPr>
        <w:t xml:space="preserve"> Module</w:t>
      </w:r>
    </w:p>
    <w:p w14:paraId="20AA1BE8" w14:textId="77777777" w:rsidR="00005CE4" w:rsidRDefault="00005CE4">
      <w:pPr>
        <w:pStyle w:val="ListParagraph"/>
        <w:rPr>
          <w:rFonts w:ascii="Trebuchet MS" w:hAnsi="Trebuchet MS"/>
        </w:rPr>
      </w:pPr>
    </w:p>
    <w:p w14:paraId="38FD69D3" w14:textId="77777777" w:rsidR="009E7D83" w:rsidRPr="009E7D83" w:rsidRDefault="009E7D83" w:rsidP="009E7D83">
      <w:pPr>
        <w:pStyle w:val="Heading"/>
        <w:ind w:left="990" w:hanging="360"/>
      </w:pPr>
      <w:r>
        <w:t>3.1</w:t>
      </w:r>
      <w:r w:rsidR="00772652">
        <w:t xml:space="preserve"> Farmer</w:t>
      </w:r>
      <w:r w:rsidR="00005CE4">
        <w:t xml:space="preserve"> Module</w:t>
      </w:r>
    </w:p>
    <w:p w14:paraId="6CD1959F" w14:textId="77777777" w:rsidR="00005CE4" w:rsidRDefault="009E7D83">
      <w:pPr>
        <w:pStyle w:val="ListParagraph"/>
        <w:numPr>
          <w:ilvl w:val="0"/>
          <w:numId w:val="2"/>
        </w:numPr>
        <w:ind w:left="1418"/>
        <w:rPr>
          <w:rFonts w:ascii="Segoe UI" w:hAnsi="Segoe UI"/>
          <w:sz w:val="22"/>
          <w:szCs w:val="22"/>
        </w:rPr>
      </w:pPr>
      <w:r>
        <w:rPr>
          <w:rFonts w:ascii="Segoe UI" w:hAnsi="Segoe UI"/>
          <w:sz w:val="22"/>
          <w:szCs w:val="22"/>
        </w:rPr>
        <w:t>Farmer can register and create his own account.</w:t>
      </w:r>
    </w:p>
    <w:p w14:paraId="3F65EA06" w14:textId="77777777" w:rsidR="009E7D83" w:rsidRDefault="009E7D83" w:rsidP="009E7D83">
      <w:pPr>
        <w:pStyle w:val="ListParagraph"/>
        <w:ind w:left="1418"/>
        <w:rPr>
          <w:rFonts w:ascii="Segoe UI" w:hAnsi="Segoe UI"/>
          <w:sz w:val="22"/>
          <w:szCs w:val="22"/>
        </w:rPr>
      </w:pPr>
    </w:p>
    <w:p w14:paraId="43CFCC5C" w14:textId="77777777" w:rsidR="00005CE4" w:rsidRDefault="009E7D83" w:rsidP="009E7D83">
      <w:pPr>
        <w:pStyle w:val="ListParagraph"/>
        <w:numPr>
          <w:ilvl w:val="0"/>
          <w:numId w:val="2"/>
        </w:numPr>
        <w:ind w:left="1418"/>
        <w:rPr>
          <w:rFonts w:ascii="Segoe UI" w:hAnsi="Segoe UI"/>
          <w:sz w:val="22"/>
          <w:szCs w:val="22"/>
        </w:rPr>
      </w:pPr>
      <w:r>
        <w:rPr>
          <w:rFonts w:ascii="Segoe UI" w:hAnsi="Segoe UI"/>
          <w:sz w:val="22"/>
          <w:szCs w:val="22"/>
        </w:rPr>
        <w:t>E-Farming System provides the function which allows Farmer to publish his products.</w:t>
      </w:r>
    </w:p>
    <w:p w14:paraId="15DFB9A5" w14:textId="77777777" w:rsidR="009E7D83" w:rsidRPr="009E7D83" w:rsidRDefault="009E7D83" w:rsidP="009E7D83">
      <w:pPr>
        <w:pStyle w:val="ListParagraph"/>
        <w:rPr>
          <w:rFonts w:ascii="Segoe UI" w:hAnsi="Segoe UI"/>
          <w:sz w:val="22"/>
          <w:szCs w:val="22"/>
        </w:rPr>
      </w:pPr>
    </w:p>
    <w:p w14:paraId="61D5D0B3" w14:textId="71FCB697" w:rsidR="00005CE4" w:rsidRPr="00C6760F" w:rsidRDefault="00772652" w:rsidP="00C6760F">
      <w:pPr>
        <w:pStyle w:val="ListParagraph"/>
        <w:numPr>
          <w:ilvl w:val="0"/>
          <w:numId w:val="2"/>
        </w:numPr>
        <w:ind w:left="1418"/>
        <w:rPr>
          <w:rFonts w:ascii="Segoe UI" w:hAnsi="Segoe UI"/>
          <w:sz w:val="22"/>
          <w:szCs w:val="22"/>
        </w:rPr>
      </w:pPr>
      <w:r>
        <w:rPr>
          <w:rFonts w:ascii="Segoe UI" w:hAnsi="Segoe UI"/>
          <w:sz w:val="22"/>
          <w:szCs w:val="22"/>
        </w:rPr>
        <w:t>He is able to browse existing Market price</w:t>
      </w:r>
      <w:r w:rsidR="00005CE4">
        <w:rPr>
          <w:rFonts w:ascii="Segoe UI" w:hAnsi="Segoe UI"/>
          <w:sz w:val="22"/>
          <w:szCs w:val="22"/>
        </w:rPr>
        <w:t>.</w:t>
      </w:r>
    </w:p>
    <w:p w14:paraId="62B450B8" w14:textId="77777777" w:rsidR="00005CE4" w:rsidRDefault="00005CE4">
      <w:pPr>
        <w:pStyle w:val="ListParagraph"/>
        <w:ind w:left="709"/>
        <w:rPr>
          <w:rFonts w:ascii="Segoe UI" w:hAnsi="Segoe UI"/>
          <w:sz w:val="22"/>
          <w:szCs w:val="22"/>
        </w:rPr>
      </w:pPr>
    </w:p>
    <w:p w14:paraId="3A89A00D" w14:textId="77777777" w:rsidR="00005CE4" w:rsidRDefault="00005CE4">
      <w:pPr>
        <w:pStyle w:val="ListParagraph"/>
        <w:numPr>
          <w:ilvl w:val="0"/>
          <w:numId w:val="2"/>
        </w:numPr>
        <w:ind w:left="1418"/>
        <w:rPr>
          <w:rFonts w:ascii="Segoe UI" w:hAnsi="Segoe UI"/>
          <w:sz w:val="22"/>
          <w:szCs w:val="22"/>
        </w:rPr>
      </w:pPr>
      <w:r>
        <w:rPr>
          <w:rFonts w:ascii="Segoe UI" w:hAnsi="Segoe UI"/>
          <w:sz w:val="22"/>
          <w:szCs w:val="22"/>
        </w:rPr>
        <w:t>T</w:t>
      </w:r>
      <w:r w:rsidR="006C6F39">
        <w:rPr>
          <w:rFonts w:ascii="Segoe UI" w:hAnsi="Segoe UI"/>
          <w:sz w:val="22"/>
          <w:szCs w:val="22"/>
        </w:rPr>
        <w:t>he</w:t>
      </w:r>
      <w:r w:rsidR="00772652">
        <w:rPr>
          <w:rFonts w:ascii="Segoe UI" w:hAnsi="Segoe UI"/>
          <w:sz w:val="22"/>
          <w:szCs w:val="22"/>
        </w:rPr>
        <w:t xml:space="preserve"> Farmer could find what are </w:t>
      </w:r>
      <w:r w:rsidR="005E4112">
        <w:rPr>
          <w:rFonts w:ascii="Segoe UI" w:hAnsi="Segoe UI"/>
          <w:sz w:val="22"/>
          <w:szCs w:val="22"/>
        </w:rPr>
        <w:t>pricing</w:t>
      </w:r>
      <w:r w:rsidR="00772652">
        <w:rPr>
          <w:rFonts w:ascii="Segoe UI" w:hAnsi="Segoe UI"/>
          <w:sz w:val="22"/>
          <w:szCs w:val="22"/>
        </w:rPr>
        <w:t xml:space="preserve"> of others Farmers crop</w:t>
      </w:r>
      <w:r>
        <w:rPr>
          <w:rFonts w:ascii="Segoe UI" w:hAnsi="Segoe UI"/>
          <w:sz w:val="22"/>
          <w:szCs w:val="22"/>
        </w:rPr>
        <w:t>.</w:t>
      </w:r>
    </w:p>
    <w:p w14:paraId="4CCDDA34" w14:textId="77777777" w:rsidR="00005CE4" w:rsidRDefault="00005CE4">
      <w:pPr>
        <w:pStyle w:val="ListParagraph"/>
        <w:ind w:left="709"/>
        <w:rPr>
          <w:rFonts w:ascii="Segoe UI" w:hAnsi="Segoe UI"/>
          <w:sz w:val="22"/>
          <w:szCs w:val="22"/>
        </w:rPr>
      </w:pPr>
    </w:p>
    <w:p w14:paraId="1038E1AC" w14:textId="77777777" w:rsidR="00005CE4" w:rsidRDefault="00772652">
      <w:pPr>
        <w:pStyle w:val="ListParagraph"/>
        <w:numPr>
          <w:ilvl w:val="0"/>
          <w:numId w:val="2"/>
        </w:numPr>
        <w:ind w:left="1418"/>
        <w:rPr>
          <w:rFonts w:ascii="Segoe UI" w:hAnsi="Segoe UI"/>
          <w:sz w:val="22"/>
          <w:szCs w:val="22"/>
        </w:rPr>
      </w:pPr>
      <w:r>
        <w:rPr>
          <w:rFonts w:ascii="Segoe UI" w:hAnsi="Segoe UI"/>
          <w:sz w:val="22"/>
          <w:szCs w:val="22"/>
        </w:rPr>
        <w:t>Providing “Pay-Back System”</w:t>
      </w:r>
      <w:r w:rsidR="00D67865">
        <w:rPr>
          <w:rFonts w:ascii="Segoe UI" w:hAnsi="Segoe UI"/>
          <w:sz w:val="22"/>
          <w:szCs w:val="22"/>
        </w:rPr>
        <w:t xml:space="preserve"> in case of </w:t>
      </w:r>
      <w:r w:rsidR="006C6F39">
        <w:rPr>
          <w:rFonts w:ascii="Segoe UI" w:hAnsi="Segoe UI"/>
          <w:sz w:val="22"/>
          <w:szCs w:val="22"/>
        </w:rPr>
        <w:t>dissatisfactions</w:t>
      </w:r>
      <w:r>
        <w:rPr>
          <w:rFonts w:ascii="Segoe UI" w:hAnsi="Segoe UI"/>
          <w:sz w:val="22"/>
          <w:szCs w:val="22"/>
        </w:rPr>
        <w:t>.</w:t>
      </w:r>
    </w:p>
    <w:p w14:paraId="713642B9" w14:textId="77777777" w:rsidR="00005CE4" w:rsidRDefault="00005CE4">
      <w:pPr>
        <w:pStyle w:val="ListParagraph"/>
        <w:ind w:left="709"/>
        <w:rPr>
          <w:rFonts w:ascii="Segoe UI" w:hAnsi="Segoe UI"/>
          <w:sz w:val="22"/>
          <w:szCs w:val="22"/>
        </w:rPr>
      </w:pPr>
    </w:p>
    <w:p w14:paraId="49AA98BC" w14:textId="77777777" w:rsidR="00005CE4" w:rsidRDefault="00005CE4" w:rsidP="00772652">
      <w:pPr>
        <w:pStyle w:val="ListParagraph"/>
        <w:rPr>
          <w:rFonts w:ascii="Segoe UI" w:hAnsi="Segoe UI"/>
          <w:sz w:val="22"/>
          <w:szCs w:val="22"/>
        </w:rPr>
      </w:pPr>
    </w:p>
    <w:p w14:paraId="30B242EF" w14:textId="77777777" w:rsidR="00005CE4" w:rsidRDefault="00005CE4">
      <w:pPr>
        <w:pStyle w:val="ListParagraph"/>
        <w:ind w:left="1418" w:hanging="360"/>
        <w:rPr>
          <w:rFonts w:ascii="Segoe UI" w:hAnsi="Segoe UI"/>
          <w:sz w:val="22"/>
          <w:szCs w:val="22"/>
        </w:rPr>
      </w:pPr>
    </w:p>
    <w:p w14:paraId="41BE8E1C" w14:textId="77777777" w:rsidR="00005CE4" w:rsidRDefault="009E7D83">
      <w:pPr>
        <w:pStyle w:val="Heading"/>
        <w:ind w:left="990" w:hanging="360"/>
      </w:pPr>
      <w:r>
        <w:lastRenderedPageBreak/>
        <w:t>3.2</w:t>
      </w:r>
      <w:r w:rsidR="00772652">
        <w:t xml:space="preserve"> Wholesaler</w:t>
      </w:r>
      <w:r w:rsidR="00005CE4">
        <w:t xml:space="preserve"> Module</w:t>
      </w:r>
    </w:p>
    <w:p w14:paraId="465EA65B" w14:textId="77777777" w:rsidR="009E7D83" w:rsidRDefault="009E7D83" w:rsidP="009E7D83">
      <w:pPr>
        <w:pStyle w:val="ListParagraph"/>
        <w:numPr>
          <w:ilvl w:val="0"/>
          <w:numId w:val="2"/>
        </w:numPr>
        <w:ind w:left="1418"/>
        <w:rPr>
          <w:rFonts w:ascii="Segoe UI" w:hAnsi="Segoe UI"/>
          <w:sz w:val="22"/>
          <w:szCs w:val="22"/>
        </w:rPr>
      </w:pPr>
      <w:r>
        <w:rPr>
          <w:rFonts w:ascii="Segoe UI" w:hAnsi="Segoe UI"/>
          <w:sz w:val="22"/>
          <w:szCs w:val="22"/>
        </w:rPr>
        <w:t>Wholesaler can register and create his own account.</w:t>
      </w:r>
    </w:p>
    <w:p w14:paraId="3820D743" w14:textId="77777777" w:rsidR="009E7D83" w:rsidRPr="009E7D83" w:rsidRDefault="009E7D83" w:rsidP="009E7D83">
      <w:pPr>
        <w:pStyle w:val="ListParagraph"/>
        <w:ind w:left="1418"/>
        <w:rPr>
          <w:rFonts w:ascii="Segoe UI" w:hAnsi="Segoe UI"/>
          <w:sz w:val="22"/>
          <w:szCs w:val="22"/>
        </w:rPr>
      </w:pPr>
    </w:p>
    <w:p w14:paraId="5EEEF5E3" w14:textId="77777777" w:rsidR="009E7D83" w:rsidRPr="009E7D83" w:rsidRDefault="00772652" w:rsidP="009E7D83">
      <w:pPr>
        <w:pStyle w:val="ListParagraph"/>
        <w:numPr>
          <w:ilvl w:val="0"/>
          <w:numId w:val="2"/>
        </w:numPr>
        <w:ind w:left="1418"/>
        <w:rPr>
          <w:rFonts w:ascii="Segoe UI" w:hAnsi="Segoe UI"/>
          <w:sz w:val="22"/>
          <w:szCs w:val="22"/>
        </w:rPr>
      </w:pPr>
      <w:r>
        <w:rPr>
          <w:rFonts w:ascii="Segoe UI" w:hAnsi="Segoe UI"/>
          <w:sz w:val="22"/>
          <w:szCs w:val="22"/>
        </w:rPr>
        <w:t xml:space="preserve">E-Farming </w:t>
      </w:r>
      <w:r w:rsidR="00005CE4">
        <w:rPr>
          <w:rFonts w:ascii="Segoe UI" w:hAnsi="Segoe UI"/>
          <w:sz w:val="22"/>
          <w:szCs w:val="22"/>
        </w:rPr>
        <w:t>System provides t</w:t>
      </w:r>
      <w:r>
        <w:rPr>
          <w:rFonts w:ascii="Segoe UI" w:hAnsi="Segoe UI"/>
          <w:sz w:val="22"/>
          <w:szCs w:val="22"/>
        </w:rPr>
        <w:t>he function which allows Wholesaler</w:t>
      </w:r>
      <w:r w:rsidR="00005CE4">
        <w:rPr>
          <w:rFonts w:ascii="Segoe UI" w:hAnsi="Segoe UI"/>
          <w:sz w:val="22"/>
          <w:szCs w:val="22"/>
        </w:rPr>
        <w:t xml:space="preserve"> u</w:t>
      </w:r>
      <w:r>
        <w:rPr>
          <w:rFonts w:ascii="Segoe UI" w:hAnsi="Segoe UI"/>
          <w:sz w:val="22"/>
          <w:szCs w:val="22"/>
        </w:rPr>
        <w:t>ser to find out the crops information</w:t>
      </w:r>
      <w:r w:rsidR="00005CE4">
        <w:rPr>
          <w:rFonts w:ascii="Segoe UI" w:hAnsi="Segoe UI"/>
          <w:sz w:val="22"/>
          <w:szCs w:val="22"/>
        </w:rPr>
        <w:t>.</w:t>
      </w:r>
    </w:p>
    <w:p w14:paraId="105BE96C" w14:textId="77777777" w:rsidR="00005CE4" w:rsidRDefault="00005CE4">
      <w:pPr>
        <w:pStyle w:val="ListParagraph"/>
        <w:ind w:left="709"/>
        <w:rPr>
          <w:rFonts w:ascii="Segoe UI" w:hAnsi="Segoe UI"/>
          <w:sz w:val="22"/>
          <w:szCs w:val="22"/>
        </w:rPr>
      </w:pPr>
    </w:p>
    <w:p w14:paraId="3116938D"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 xml:space="preserve">And could find the price </w:t>
      </w:r>
      <w:r w:rsidR="00FE464D">
        <w:rPr>
          <w:rFonts w:ascii="Segoe UI" w:hAnsi="Segoe UI"/>
          <w:sz w:val="22"/>
          <w:szCs w:val="22"/>
        </w:rPr>
        <w:t>all over</w:t>
      </w:r>
      <w:r>
        <w:rPr>
          <w:rFonts w:ascii="Segoe UI" w:hAnsi="Segoe UI"/>
          <w:sz w:val="22"/>
          <w:szCs w:val="22"/>
        </w:rPr>
        <w:t xml:space="preserve"> the country </w:t>
      </w:r>
      <w:r w:rsidR="00FE464D">
        <w:rPr>
          <w:rFonts w:ascii="Segoe UI" w:hAnsi="Segoe UI"/>
          <w:sz w:val="22"/>
          <w:szCs w:val="22"/>
        </w:rPr>
        <w:t>state wise</w:t>
      </w:r>
      <w:r>
        <w:rPr>
          <w:rFonts w:ascii="Segoe UI" w:hAnsi="Segoe UI"/>
          <w:sz w:val="22"/>
          <w:szCs w:val="22"/>
        </w:rPr>
        <w:t>.</w:t>
      </w:r>
    </w:p>
    <w:p w14:paraId="4A274E5B" w14:textId="77777777" w:rsidR="00772652" w:rsidRDefault="00772652" w:rsidP="00772652">
      <w:pPr>
        <w:pStyle w:val="ListParagraph"/>
        <w:rPr>
          <w:rFonts w:ascii="Segoe UI" w:hAnsi="Segoe UI"/>
          <w:sz w:val="22"/>
          <w:szCs w:val="22"/>
        </w:rPr>
      </w:pPr>
    </w:p>
    <w:p w14:paraId="60F5D37F" w14:textId="77777777" w:rsidR="00D00D62" w:rsidRDefault="00772652" w:rsidP="00D00D62">
      <w:pPr>
        <w:pStyle w:val="ListParagraph"/>
        <w:numPr>
          <w:ilvl w:val="0"/>
          <w:numId w:val="2"/>
        </w:numPr>
        <w:ind w:left="1418"/>
        <w:rPr>
          <w:rFonts w:ascii="Segoe UI" w:hAnsi="Segoe UI"/>
          <w:sz w:val="22"/>
          <w:szCs w:val="22"/>
        </w:rPr>
      </w:pPr>
      <w:r w:rsidRPr="00772652">
        <w:rPr>
          <w:rFonts w:ascii="Segoe UI" w:hAnsi="Segoe UI"/>
          <w:sz w:val="22"/>
          <w:szCs w:val="22"/>
        </w:rPr>
        <w:t xml:space="preserve"> Providing “Pay-Back System”</w:t>
      </w:r>
      <w:r w:rsidR="00332F87">
        <w:rPr>
          <w:rFonts w:ascii="Segoe UI" w:hAnsi="Segoe UI"/>
          <w:sz w:val="22"/>
          <w:szCs w:val="22"/>
        </w:rPr>
        <w:t xml:space="preserve"> in case of </w:t>
      </w:r>
      <w:r w:rsidR="00D00D62">
        <w:rPr>
          <w:rFonts w:ascii="Segoe UI" w:hAnsi="Segoe UI"/>
          <w:sz w:val="22"/>
          <w:szCs w:val="22"/>
        </w:rPr>
        <w:t>dissatisfactions.</w:t>
      </w:r>
    </w:p>
    <w:p w14:paraId="51BF9231" w14:textId="77777777" w:rsidR="00772652" w:rsidRPr="00772652" w:rsidRDefault="00772652" w:rsidP="00D00D62">
      <w:pPr>
        <w:pStyle w:val="ListParagraph"/>
        <w:ind w:left="1418"/>
        <w:rPr>
          <w:rFonts w:ascii="Segoe UI" w:hAnsi="Segoe UI"/>
          <w:sz w:val="22"/>
          <w:szCs w:val="22"/>
        </w:rPr>
      </w:pPr>
    </w:p>
    <w:p w14:paraId="3D584096" w14:textId="77777777" w:rsidR="00772652" w:rsidRDefault="00772652" w:rsidP="00772652">
      <w:pPr>
        <w:pStyle w:val="ListParagraph"/>
        <w:ind w:left="1418"/>
        <w:rPr>
          <w:rFonts w:ascii="Segoe UI" w:hAnsi="Segoe UI"/>
          <w:sz w:val="22"/>
          <w:szCs w:val="22"/>
        </w:rPr>
      </w:pPr>
    </w:p>
    <w:p w14:paraId="7DB28BB6" w14:textId="77777777" w:rsidR="00005CE4" w:rsidRDefault="00005CE4">
      <w:pPr>
        <w:pStyle w:val="ListParagraph"/>
        <w:ind w:left="709"/>
        <w:rPr>
          <w:rFonts w:ascii="Segoe UI" w:hAnsi="Segoe UI"/>
          <w:sz w:val="22"/>
          <w:szCs w:val="22"/>
        </w:rPr>
      </w:pPr>
    </w:p>
    <w:p w14:paraId="45A6C16C" w14:textId="77777777"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14:paraId="29573343" w14:textId="77777777" w:rsidR="009E7D83" w:rsidRPr="009E7D83" w:rsidRDefault="009E7D83" w:rsidP="009E7D83">
      <w:pPr>
        <w:pStyle w:val="ListParagraph"/>
        <w:ind w:left="1418"/>
        <w:rPr>
          <w:rFonts w:ascii="Segoe UI" w:hAnsi="Segoe UI"/>
          <w:sz w:val="22"/>
          <w:szCs w:val="22"/>
        </w:rPr>
      </w:pPr>
    </w:p>
    <w:p w14:paraId="115661D1" w14:textId="77777777" w:rsidR="00005CE4" w:rsidRDefault="00772652" w:rsidP="00772652">
      <w:pPr>
        <w:pStyle w:val="ListParagraph"/>
        <w:numPr>
          <w:ilvl w:val="0"/>
          <w:numId w:val="2"/>
        </w:numPr>
        <w:ind w:left="1418"/>
        <w:rPr>
          <w:rFonts w:ascii="Segoe UI" w:hAnsi="Segoe UI"/>
          <w:sz w:val="22"/>
          <w:szCs w:val="22"/>
        </w:rPr>
      </w:pPr>
      <w:r w:rsidRPr="00772652">
        <w:rPr>
          <w:rFonts w:ascii="Segoe UI" w:hAnsi="Segoe UI"/>
          <w:sz w:val="22"/>
          <w:szCs w:val="22"/>
        </w:rPr>
        <w:t>E-Farming</w:t>
      </w:r>
      <w:r>
        <w:rPr>
          <w:rFonts w:ascii="Segoe UI" w:hAnsi="Segoe UI"/>
          <w:sz w:val="22"/>
          <w:szCs w:val="22"/>
        </w:rPr>
        <w:t xml:space="preserve"> System should provide all function to admin how to handle the System.</w:t>
      </w:r>
    </w:p>
    <w:p w14:paraId="39F3458D" w14:textId="77777777" w:rsidR="009E7D83" w:rsidRDefault="009E7D83" w:rsidP="009E7D83">
      <w:pPr>
        <w:pStyle w:val="ListParagraph"/>
        <w:rPr>
          <w:rFonts w:ascii="Segoe UI" w:hAnsi="Segoe UI"/>
          <w:sz w:val="22"/>
          <w:szCs w:val="22"/>
        </w:rPr>
      </w:pPr>
    </w:p>
    <w:p w14:paraId="44BFF5A8"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What are the farmers and wholesaler are using this system and are they authorized.</w:t>
      </w:r>
    </w:p>
    <w:p w14:paraId="13401A28" w14:textId="77777777" w:rsidR="009E7D83" w:rsidRDefault="009E7D83" w:rsidP="009E7D83">
      <w:pPr>
        <w:pStyle w:val="ListParagraph"/>
        <w:rPr>
          <w:rFonts w:ascii="Segoe UI" w:hAnsi="Segoe UI"/>
          <w:sz w:val="22"/>
          <w:szCs w:val="22"/>
        </w:rPr>
      </w:pPr>
    </w:p>
    <w:p w14:paraId="1D382821"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Could able to know all the Transaction.</w:t>
      </w:r>
    </w:p>
    <w:p w14:paraId="0E684B4A" w14:textId="77777777" w:rsidR="00844676" w:rsidRDefault="00844676" w:rsidP="00844676">
      <w:pPr>
        <w:pStyle w:val="ListParagraph"/>
        <w:rPr>
          <w:rFonts w:ascii="Segoe UI" w:hAnsi="Segoe UI"/>
          <w:sz w:val="22"/>
          <w:szCs w:val="22"/>
        </w:rPr>
      </w:pPr>
    </w:p>
    <w:p w14:paraId="521D0C6E" w14:textId="77777777" w:rsidR="00844676" w:rsidRPr="00772652" w:rsidRDefault="00844676" w:rsidP="00844676">
      <w:pPr>
        <w:pStyle w:val="ListParagraph"/>
        <w:ind w:left="1418"/>
        <w:rPr>
          <w:rFonts w:ascii="Segoe UI" w:hAnsi="Segoe UI"/>
          <w:sz w:val="22"/>
          <w:szCs w:val="22"/>
        </w:rPr>
      </w:pPr>
    </w:p>
    <w:p w14:paraId="3F72BACB" w14:textId="77777777" w:rsidR="00005CE4" w:rsidRDefault="00656BBB">
      <w:pPr>
        <w:pStyle w:val="Heading"/>
        <w:ind w:left="990" w:hanging="360"/>
        <w:rPr>
          <w:rFonts w:ascii="Trebuchet MS" w:hAnsi="Trebuchet MS"/>
        </w:rPr>
      </w:pPr>
      <w:r>
        <w:rPr>
          <w:rFonts w:ascii="Trebuchet MS" w:hAnsi="Trebuchet MS"/>
        </w:rPr>
        <w:t>3.4</w:t>
      </w:r>
      <w:r w:rsidR="00772652">
        <w:rPr>
          <w:rFonts w:ascii="Trebuchet MS" w:hAnsi="Trebuchet MS"/>
        </w:rPr>
        <w:t xml:space="preserve"> Message Acknowledgement</w:t>
      </w:r>
      <w:r w:rsidR="00005CE4">
        <w:rPr>
          <w:rFonts w:ascii="Trebuchet MS" w:hAnsi="Trebuchet MS"/>
        </w:rPr>
        <w:t xml:space="preserve"> Module</w:t>
      </w:r>
    </w:p>
    <w:p w14:paraId="2F74C7A0" w14:textId="77777777" w:rsidR="00005CE4" w:rsidRPr="00656BBB" w:rsidRDefault="00772652" w:rsidP="00656BBB">
      <w:pPr>
        <w:pStyle w:val="ListParagraph"/>
        <w:numPr>
          <w:ilvl w:val="0"/>
          <w:numId w:val="2"/>
        </w:numPr>
        <w:ind w:left="1418"/>
        <w:rPr>
          <w:rFonts w:ascii="Segoe UI" w:hAnsi="Segoe UI"/>
          <w:sz w:val="22"/>
          <w:szCs w:val="22"/>
        </w:rPr>
      </w:pPr>
      <w:r>
        <w:rPr>
          <w:rFonts w:ascii="Segoe UI" w:hAnsi="Segoe UI"/>
          <w:sz w:val="22"/>
          <w:szCs w:val="22"/>
        </w:rPr>
        <w:t xml:space="preserve">Message Acknowledge Module should provide </w:t>
      </w:r>
      <w:r w:rsidR="00656BBB">
        <w:rPr>
          <w:rFonts w:ascii="Segoe UI" w:hAnsi="Segoe UI"/>
          <w:sz w:val="22"/>
          <w:szCs w:val="22"/>
        </w:rPr>
        <w:t>the entire</w:t>
      </w:r>
      <w:r>
        <w:rPr>
          <w:rFonts w:ascii="Segoe UI" w:hAnsi="Segoe UI"/>
          <w:sz w:val="22"/>
          <w:szCs w:val="22"/>
        </w:rPr>
        <w:t xml:space="preserve"> users feedback message</w:t>
      </w:r>
      <w:r w:rsidR="00656BBB">
        <w:rPr>
          <w:rFonts w:ascii="Segoe UI" w:hAnsi="Segoe UI"/>
          <w:sz w:val="22"/>
          <w:szCs w:val="22"/>
        </w:rPr>
        <w:t xml:space="preserve"> </w:t>
      </w:r>
      <w:r w:rsidRPr="00656BBB">
        <w:rPr>
          <w:rFonts w:ascii="Segoe UI" w:hAnsi="Segoe UI"/>
          <w:sz w:val="22"/>
          <w:szCs w:val="22"/>
        </w:rPr>
        <w:t>about their completion of transaction</w:t>
      </w:r>
      <w:r w:rsidR="00005CE4" w:rsidRPr="00656BBB">
        <w:rPr>
          <w:rFonts w:ascii="Segoe UI" w:hAnsi="Segoe UI"/>
          <w:sz w:val="22"/>
          <w:szCs w:val="22"/>
        </w:rPr>
        <w:t xml:space="preserve">. </w:t>
      </w:r>
    </w:p>
    <w:p w14:paraId="2E1B22B6" w14:textId="77777777" w:rsidR="00005CE4" w:rsidRDefault="00005CE4" w:rsidP="00772652">
      <w:pPr>
        <w:pStyle w:val="ListParagraph"/>
        <w:rPr>
          <w:rFonts w:ascii="Segoe UI" w:hAnsi="Segoe UI"/>
          <w:sz w:val="22"/>
          <w:szCs w:val="22"/>
        </w:rPr>
      </w:pPr>
    </w:p>
    <w:p w14:paraId="620F74EF" w14:textId="77777777" w:rsidR="00005CE4" w:rsidRDefault="00005CE4">
      <w:pPr>
        <w:pStyle w:val="Heading1"/>
        <w:ind w:left="0" w:firstLine="0"/>
      </w:pPr>
      <w:r>
        <w:t xml:space="preserve">4. Non-functional Requirements </w:t>
      </w:r>
    </w:p>
    <w:p w14:paraId="0605E658"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2B627890" w14:textId="77777777"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7BB807CC"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5E1014FE"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2A024617"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249975613">
    <w:abstractNumId w:val="0"/>
  </w:num>
  <w:num w:numId="2" w16cid:durableId="562180497">
    <w:abstractNumId w:val="1"/>
  </w:num>
  <w:num w:numId="3" w16cid:durableId="788161195">
    <w:abstractNumId w:val="2"/>
  </w:num>
  <w:num w:numId="4" w16cid:durableId="795216632">
    <w:abstractNumId w:val="3"/>
  </w:num>
  <w:num w:numId="5" w16cid:durableId="473832626">
    <w:abstractNumId w:val="4"/>
  </w:num>
  <w:num w:numId="6" w16cid:durableId="351540840">
    <w:abstractNumId w:val="5"/>
  </w:num>
  <w:num w:numId="7" w16cid:durableId="1044408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57A13"/>
    <w:rsid w:val="000766B0"/>
    <w:rsid w:val="000E6E7C"/>
    <w:rsid w:val="00103EBD"/>
    <w:rsid w:val="00115636"/>
    <w:rsid w:val="00131E32"/>
    <w:rsid w:val="00144020"/>
    <w:rsid w:val="0017522E"/>
    <w:rsid w:val="001951F3"/>
    <w:rsid w:val="00197E1D"/>
    <w:rsid w:val="001B7DCE"/>
    <w:rsid w:val="001D3716"/>
    <w:rsid w:val="00211BA5"/>
    <w:rsid w:val="00257A5C"/>
    <w:rsid w:val="002A654C"/>
    <w:rsid w:val="002A6CEA"/>
    <w:rsid w:val="002C2BCF"/>
    <w:rsid w:val="00332F87"/>
    <w:rsid w:val="00384308"/>
    <w:rsid w:val="00413BD9"/>
    <w:rsid w:val="00414AB3"/>
    <w:rsid w:val="00416DB4"/>
    <w:rsid w:val="00422894"/>
    <w:rsid w:val="00442039"/>
    <w:rsid w:val="004A0671"/>
    <w:rsid w:val="004B75D4"/>
    <w:rsid w:val="004C6469"/>
    <w:rsid w:val="005E17BE"/>
    <w:rsid w:val="005E4112"/>
    <w:rsid w:val="006452D9"/>
    <w:rsid w:val="00656BBB"/>
    <w:rsid w:val="006A37C1"/>
    <w:rsid w:val="006C6F39"/>
    <w:rsid w:val="00710FE0"/>
    <w:rsid w:val="00767AA3"/>
    <w:rsid w:val="00772652"/>
    <w:rsid w:val="00783CE5"/>
    <w:rsid w:val="00844676"/>
    <w:rsid w:val="0085179F"/>
    <w:rsid w:val="008A4A2F"/>
    <w:rsid w:val="008A5C51"/>
    <w:rsid w:val="008C7D13"/>
    <w:rsid w:val="009004D3"/>
    <w:rsid w:val="00950F7C"/>
    <w:rsid w:val="009630A0"/>
    <w:rsid w:val="00995BDF"/>
    <w:rsid w:val="009A3DC8"/>
    <w:rsid w:val="009E7D83"/>
    <w:rsid w:val="00A12721"/>
    <w:rsid w:val="00AD3DB7"/>
    <w:rsid w:val="00B34969"/>
    <w:rsid w:val="00B52584"/>
    <w:rsid w:val="00C6760F"/>
    <w:rsid w:val="00CD1F13"/>
    <w:rsid w:val="00CD235D"/>
    <w:rsid w:val="00D00D62"/>
    <w:rsid w:val="00D5469B"/>
    <w:rsid w:val="00D67865"/>
    <w:rsid w:val="00DE3688"/>
    <w:rsid w:val="00E94B9D"/>
    <w:rsid w:val="00EF2176"/>
    <w:rsid w:val="00F0757A"/>
    <w:rsid w:val="00F11029"/>
    <w:rsid w:val="00F313A7"/>
    <w:rsid w:val="00F41480"/>
    <w:rsid w:val="00F43081"/>
    <w:rsid w:val="00FB6917"/>
    <w:rsid w:val="00FE464D"/>
    <w:rsid w:val="00FE6129"/>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8A0B0D"/>
  <w15:docId w15:val="{EDBDE06F-8F3F-40EB-BA94-7814F5F8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Piyush</cp:lastModifiedBy>
  <cp:revision>2</cp:revision>
  <cp:lastPrinted>1899-12-31T18:30:00Z</cp:lastPrinted>
  <dcterms:created xsi:type="dcterms:W3CDTF">2024-08-15T18:39:00Z</dcterms:created>
  <dcterms:modified xsi:type="dcterms:W3CDTF">2024-08-15T18:39:00Z</dcterms:modified>
</cp:coreProperties>
</file>